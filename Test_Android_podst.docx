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77777777" w:rsidR="002F000A" w:rsidRPr="002F000A" w:rsidRDefault="002F000A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F000A">
              <w:rPr>
                <w:b/>
                <w:i/>
                <w:noProof/>
                <w:snapToGrid w:val="0"/>
                <w:sz w:val="32"/>
              </w:rPr>
              <w:t>Programowanie aplikacji dla systemu Android – kurs podstawowy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Data: 16.10.2021 - 17.10.2021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77777777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1016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11A96C19" w:rsidR="00B96C18" w:rsidRDefault="00B96C18" w:rsidP="00B96C18">
      <w:pPr>
        <w:pStyle w:val="EgzaminPytanie"/>
      </w:pPr>
    </w:p>
    <w:p w14:paraId="693F24CE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Na składni, jakiego języka opiera się język Java?</w:t>
      </w:r>
    </w:p>
    <w:p w14:paraId="3673F3F0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PHP</w:t>
      </w:r>
    </w:p>
    <w:p w14:paraId="196216C1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C++</w:t>
      </w:r>
    </w:p>
    <w:p w14:paraId="630FB869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JavaScript</w:t>
      </w:r>
    </w:p>
    <w:p w14:paraId="6D228D3A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ColdFusion</w:t>
      </w:r>
      <w:proofErr w:type="spellEnd"/>
    </w:p>
    <w:p w14:paraId="6190D84A" w14:textId="77777777" w:rsidR="006346B5" w:rsidRPr="00D54301" w:rsidRDefault="006346B5" w:rsidP="006346B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0CC67038" w14:textId="77777777" w:rsidR="006346B5" w:rsidRPr="00D54301" w:rsidRDefault="006346B5" w:rsidP="006346B5"/>
    <w:p w14:paraId="33CBC5F3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Środowisko deweloperskie dedykowane dla  </w:t>
      </w:r>
      <w:r>
        <w:rPr>
          <w:b/>
        </w:rPr>
        <w:t xml:space="preserve">Androida </w:t>
      </w:r>
      <w:r w:rsidRPr="00D54301">
        <w:rPr>
          <w:b/>
        </w:rPr>
        <w:t>to:</w:t>
      </w:r>
    </w:p>
    <w:p w14:paraId="2B75B832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Eclipse</w:t>
      </w:r>
      <w:proofErr w:type="spellEnd"/>
    </w:p>
    <w:p w14:paraId="5E28237D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Visual Studio</w:t>
      </w:r>
    </w:p>
    <w:p w14:paraId="44E65DA2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>
        <w:t>Android Studio</w:t>
      </w:r>
    </w:p>
    <w:p w14:paraId="54A2E6EB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 xml:space="preserve">Adobe </w:t>
      </w:r>
      <w:proofErr w:type="spellStart"/>
      <w:r w:rsidRPr="00D54301">
        <w:t>Dreamweaver</w:t>
      </w:r>
      <w:proofErr w:type="spellEnd"/>
    </w:p>
    <w:p w14:paraId="0881A1C3" w14:textId="77777777" w:rsidR="006346B5" w:rsidRPr="00D54301" w:rsidRDefault="006346B5" w:rsidP="006346B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702767E4" w14:textId="77777777" w:rsidR="006346B5" w:rsidRPr="00D54301" w:rsidRDefault="006346B5" w:rsidP="006346B5"/>
    <w:p w14:paraId="32C97C8E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 w14:paraId="76BC2E9F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Int</w:t>
      </w:r>
      <w:proofErr w:type="spellEnd"/>
      <w:r w:rsidRPr="00D54301">
        <w:t xml:space="preserve"> x=3</w:t>
      </w:r>
      <w:r>
        <w:t>.</w:t>
      </w:r>
      <w:r w:rsidRPr="00D54301">
        <w:t>4454554545</w:t>
      </w:r>
    </w:p>
    <w:p w14:paraId="2C557E34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String x=3</w:t>
      </w:r>
      <w:r>
        <w:t>.</w:t>
      </w:r>
      <w:r w:rsidRPr="00D54301">
        <w:t>4454554545</w:t>
      </w:r>
    </w:p>
    <w:p w14:paraId="66D74EDB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Double</w:t>
      </w:r>
      <w:proofErr w:type="spellEnd"/>
      <w:r w:rsidRPr="00D54301">
        <w:t xml:space="preserve"> x=3</w:t>
      </w:r>
      <w:r>
        <w:t>.</w:t>
      </w:r>
      <w:r w:rsidRPr="00D54301">
        <w:t>4454554545</w:t>
      </w:r>
    </w:p>
    <w:p w14:paraId="6CF909B6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Boolean</w:t>
      </w:r>
      <w:proofErr w:type="spellEnd"/>
      <w:r w:rsidRPr="00D54301">
        <w:t xml:space="preserve"> x=3</w:t>
      </w:r>
      <w:r>
        <w:t>.</w:t>
      </w:r>
      <w:r w:rsidRPr="00D54301">
        <w:t>4454554545</w:t>
      </w:r>
    </w:p>
    <w:p w14:paraId="28F68960" w14:textId="77777777" w:rsidR="006346B5" w:rsidRPr="00D54301" w:rsidRDefault="006346B5" w:rsidP="006346B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1500DDE7" w14:textId="77777777" w:rsidR="006346B5" w:rsidRPr="00D54301" w:rsidRDefault="006346B5" w:rsidP="006346B5"/>
    <w:p w14:paraId="5D4D98F8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</w:pPr>
      <w:r w:rsidRPr="00D54301">
        <w:rPr>
          <w:b/>
        </w:rPr>
        <w:t xml:space="preserve">Zapis Class </w:t>
      </w:r>
      <w:proofErr w:type="spellStart"/>
      <w:r w:rsidRPr="00D54301">
        <w:rPr>
          <w:b/>
        </w:rPr>
        <w:t>NowaKlasa</w:t>
      </w:r>
      <w:proofErr w:type="spellEnd"/>
      <w:r w:rsidRPr="00D54301">
        <w:rPr>
          <w:b/>
        </w:rPr>
        <w:t xml:space="preserve"> </w:t>
      </w:r>
      <w:proofErr w:type="spellStart"/>
      <w:r w:rsidRPr="00D54301">
        <w:rPr>
          <w:b/>
        </w:rPr>
        <w:t>extends</w:t>
      </w:r>
      <w:proofErr w:type="spellEnd"/>
      <w:r w:rsidRPr="00D54301">
        <w:rPr>
          <w:b/>
        </w:rPr>
        <w:t xml:space="preserve"> </w:t>
      </w:r>
      <w:proofErr w:type="spellStart"/>
      <w:r w:rsidRPr="00D54301">
        <w:rPr>
          <w:b/>
        </w:rPr>
        <w:t>StaraKlasa</w:t>
      </w:r>
      <w:proofErr w:type="spellEnd"/>
      <w:r w:rsidRPr="00D54301">
        <w:rPr>
          <w:b/>
        </w:rPr>
        <w:t xml:space="preserve"> oznacza:</w:t>
      </w:r>
    </w:p>
    <w:p w14:paraId="04F248D3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 xml:space="preserve">Dziedziczenie klasy </w:t>
      </w:r>
      <w:proofErr w:type="spellStart"/>
      <w:r w:rsidRPr="00D54301">
        <w:t>StaraKlasa</w:t>
      </w:r>
      <w:proofErr w:type="spellEnd"/>
      <w:r w:rsidRPr="00D54301">
        <w:t xml:space="preserve"> przez klasę </w:t>
      </w:r>
      <w:proofErr w:type="spellStart"/>
      <w:r w:rsidRPr="00D54301">
        <w:t>NowaKlasa</w:t>
      </w:r>
      <w:proofErr w:type="spellEnd"/>
    </w:p>
    <w:p w14:paraId="5DE07B40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 xml:space="preserve">Dziedziczenie klasy </w:t>
      </w:r>
      <w:proofErr w:type="spellStart"/>
      <w:r w:rsidRPr="00D54301">
        <w:t>java.util</w:t>
      </w:r>
      <w:proofErr w:type="spellEnd"/>
      <w:r w:rsidRPr="00D54301">
        <w:t xml:space="preserve"> przez klasę </w:t>
      </w:r>
      <w:proofErr w:type="spellStart"/>
      <w:r w:rsidRPr="00D54301">
        <w:t>NowaKlasa</w:t>
      </w:r>
      <w:proofErr w:type="spellEnd"/>
    </w:p>
    <w:p w14:paraId="07E533B9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Wielowątkowość programu</w:t>
      </w:r>
    </w:p>
    <w:p w14:paraId="7EFE0224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Polimorfizm</w:t>
      </w:r>
    </w:p>
    <w:p w14:paraId="71A51949" w14:textId="77777777" w:rsidR="006346B5" w:rsidRPr="00D54301" w:rsidRDefault="006346B5" w:rsidP="006346B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65C7E93F" w14:textId="77777777" w:rsidR="006346B5" w:rsidRPr="00D54301" w:rsidRDefault="006346B5" w:rsidP="006346B5"/>
    <w:p w14:paraId="414C0D19" w14:textId="77777777" w:rsidR="006346B5" w:rsidRPr="00D54301" w:rsidRDefault="006346B5" w:rsidP="006346B5"/>
    <w:p w14:paraId="1D9F518D" w14:textId="77777777" w:rsidR="006346B5" w:rsidRPr="00D54301" w:rsidRDefault="006346B5" w:rsidP="006346B5"/>
    <w:p w14:paraId="04083D0F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lastRenderedPageBreak/>
        <w:t>Klasa w Javie powinna być:</w:t>
      </w:r>
    </w:p>
    <w:p w14:paraId="4B1B09B8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Zapisana w osobnym pliku</w:t>
      </w:r>
    </w:p>
    <w:p w14:paraId="6750A432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 xml:space="preserve">Nazwana zawsze </w:t>
      </w:r>
      <w:proofErr w:type="spellStart"/>
      <w:r w:rsidRPr="00D54301">
        <w:t>KlasaX</w:t>
      </w:r>
      <w:proofErr w:type="spellEnd"/>
    </w:p>
    <w:p w14:paraId="1BB7EF87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Przechowywana w folderze C:\Java</w:t>
      </w:r>
    </w:p>
    <w:p w14:paraId="7A6CCDF4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Zagnieżdżona w nawiasach kwadratowych</w:t>
      </w:r>
    </w:p>
    <w:p w14:paraId="3B260785" w14:textId="77777777" w:rsidR="006346B5" w:rsidRPr="00D54301" w:rsidRDefault="006346B5" w:rsidP="006346B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5E32B382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Ustawienia aplikacji oraz środowiska Android znajdują się w pliku:</w:t>
      </w:r>
    </w:p>
    <w:p w14:paraId="5A1D6189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Reqest.java</w:t>
      </w:r>
    </w:p>
    <w:p w14:paraId="3433A068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Main.xml</w:t>
      </w:r>
    </w:p>
    <w:p w14:paraId="3B9D953E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Native.log</w:t>
      </w:r>
    </w:p>
    <w:p w14:paraId="27732EBC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AndroidManifest.xml</w:t>
      </w:r>
    </w:p>
    <w:p w14:paraId="08D4B984" w14:textId="77777777" w:rsidR="006346B5" w:rsidRPr="00D54301" w:rsidRDefault="006346B5" w:rsidP="006346B5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 _____</w:t>
      </w:r>
    </w:p>
    <w:p w14:paraId="63DDC0E9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 klasa aplikacji Androida musi dziedziczyć klasę:</w:t>
      </w:r>
    </w:p>
    <w:p w14:paraId="4D3EA12E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Defeat</w:t>
      </w:r>
      <w:proofErr w:type="spellEnd"/>
    </w:p>
    <w:p w14:paraId="76BA492F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Activity</w:t>
      </w:r>
    </w:p>
    <w:p w14:paraId="63968A5B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Start</w:t>
      </w:r>
    </w:p>
    <w:p w14:paraId="2146AFAF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onCreate</w:t>
      </w:r>
      <w:proofErr w:type="spellEnd"/>
    </w:p>
    <w:p w14:paraId="2FCE9242" w14:textId="77777777" w:rsidR="006346B5" w:rsidRPr="00D54301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22CDC4F8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Obiekt czytający zdarzenie w </w:t>
      </w:r>
      <w:proofErr w:type="spellStart"/>
      <w:r w:rsidRPr="00D54301">
        <w:rPr>
          <w:b/>
        </w:rPr>
        <w:t>aplkacji</w:t>
      </w:r>
      <w:proofErr w:type="spellEnd"/>
      <w:r w:rsidRPr="00D54301">
        <w:rPr>
          <w:b/>
        </w:rPr>
        <w:t xml:space="preserve"> np. dotknięcie palcem ekranu nazywamy:</w:t>
      </w:r>
    </w:p>
    <w:p w14:paraId="4B0A3383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Class</w:t>
      </w:r>
    </w:p>
    <w:p w14:paraId="61670520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Master</w:t>
      </w:r>
    </w:p>
    <w:p w14:paraId="483C82FA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Listener</w:t>
      </w:r>
      <w:proofErr w:type="spellEnd"/>
    </w:p>
    <w:p w14:paraId="54798F4E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Reader</w:t>
      </w:r>
    </w:p>
    <w:p w14:paraId="567B7F0C" w14:textId="77777777" w:rsidR="006346B5" w:rsidRPr="00D54301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5AC5D5C9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</w:pPr>
      <w:r w:rsidRPr="00D54301">
        <w:rPr>
          <w:b/>
        </w:rPr>
        <w:t>Format pliku uruchomieniowego aplikacji Androida, powstały w procesie kompilacyjnym to:</w:t>
      </w:r>
    </w:p>
    <w:p w14:paraId="72A76578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apk</w:t>
      </w:r>
      <w:proofErr w:type="spellEnd"/>
    </w:p>
    <w:p w14:paraId="1AECAA8D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dex</w:t>
      </w:r>
      <w:proofErr w:type="spellEnd"/>
    </w:p>
    <w:p w14:paraId="0457A3BD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xml</w:t>
      </w:r>
      <w:proofErr w:type="spellEnd"/>
    </w:p>
    <w:p w14:paraId="31314C33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class</w:t>
      </w:r>
      <w:proofErr w:type="spellEnd"/>
    </w:p>
    <w:p w14:paraId="4B44FF64" w14:textId="77777777" w:rsidR="006346B5" w:rsidRPr="00D54301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31068861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Podstawową platformą testową dla systemu Android jest:</w:t>
      </w:r>
    </w:p>
    <w:p w14:paraId="62AABE0A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Samsung</w:t>
      </w:r>
    </w:p>
    <w:p w14:paraId="4B496671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D54301">
        <w:t>Nexus</w:t>
      </w:r>
      <w:proofErr w:type="spellEnd"/>
    </w:p>
    <w:p w14:paraId="59EBCA9A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IPad</w:t>
      </w:r>
    </w:p>
    <w:p w14:paraId="45C84FB6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Dell</w:t>
      </w:r>
    </w:p>
    <w:p w14:paraId="30A6C3D2" w14:textId="77777777" w:rsidR="006346B5" w:rsidRPr="00D54301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08B32CCE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JSON to:</w:t>
      </w:r>
    </w:p>
    <w:p w14:paraId="5CCA8252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 xml:space="preserve">Nazwa </w:t>
      </w:r>
      <w:proofErr w:type="spellStart"/>
      <w:r w:rsidRPr="00D54301">
        <w:t>Listenera</w:t>
      </w:r>
      <w:proofErr w:type="spellEnd"/>
      <w:r w:rsidRPr="00D54301">
        <w:t xml:space="preserve"> służącego do czytania ruchu kursora</w:t>
      </w:r>
    </w:p>
    <w:p w14:paraId="5FF6796D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Nazwa paczki uniwersalnej</w:t>
      </w:r>
    </w:p>
    <w:p w14:paraId="0D9D2B2F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>Lekki format wymiany danych stworzony dla JavaScript</w:t>
      </w:r>
    </w:p>
    <w:p w14:paraId="618E62B8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 w:rsidRPr="00D54301">
        <w:t xml:space="preserve">Sposób łączenia formularza z bazą danych </w:t>
      </w:r>
      <w:proofErr w:type="spellStart"/>
      <w:r w:rsidRPr="00D54301">
        <w:t>SQLLite</w:t>
      </w:r>
      <w:proofErr w:type="spellEnd"/>
    </w:p>
    <w:p w14:paraId="2E6E12F9" w14:textId="77777777" w:rsidR="006346B5" w:rsidRPr="00D54301" w:rsidRDefault="006346B5" w:rsidP="006346B5"/>
    <w:p w14:paraId="4FDAA409" w14:textId="77777777" w:rsidR="006346B5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11D3D559" w14:textId="77777777" w:rsidR="006346B5" w:rsidRDefault="006346B5" w:rsidP="006346B5">
      <w:pPr>
        <w:suppressAutoHyphens w:val="0"/>
        <w:jc w:val="right"/>
        <w:rPr>
          <w:b/>
          <w:i/>
        </w:rPr>
      </w:pPr>
    </w:p>
    <w:p w14:paraId="06AC7647" w14:textId="77777777" w:rsidR="006346B5" w:rsidRDefault="006346B5" w:rsidP="006346B5">
      <w:pPr>
        <w:suppressAutoHyphens w:val="0"/>
        <w:jc w:val="right"/>
        <w:rPr>
          <w:b/>
          <w:i/>
        </w:rPr>
      </w:pPr>
    </w:p>
    <w:p w14:paraId="21422516" w14:textId="77777777" w:rsidR="006346B5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hyperlink r:id="rId7" w:tooltip="System zarządzania bazą danych" w:history="1">
        <w:r>
          <w:rPr>
            <w:b/>
          </w:rPr>
          <w:t>S</w:t>
        </w:r>
        <w:r w:rsidRPr="007F41D2">
          <w:rPr>
            <w:b/>
          </w:rPr>
          <w:t>ystem zarządzania bazą danych</w:t>
        </w:r>
      </w:hyperlink>
      <w:r w:rsidRPr="007F41D2">
        <w:rPr>
          <w:b/>
        </w:rPr>
        <w:t> oraz </w:t>
      </w:r>
      <w:hyperlink r:id="rId8" w:tooltip="Biblioteka programistyczna" w:history="1">
        <w:r w:rsidRPr="007F41D2">
          <w:rPr>
            <w:b/>
          </w:rPr>
          <w:t>biblioteka</w:t>
        </w:r>
      </w:hyperlink>
      <w:r w:rsidRPr="007F41D2">
        <w:rPr>
          <w:b/>
        </w:rPr>
        <w:t> </w:t>
      </w:r>
      <w:hyperlink r:id="rId9" w:tooltip="C (język programowania)" w:history="1">
        <w:r w:rsidRPr="007F41D2">
          <w:rPr>
            <w:b/>
          </w:rPr>
          <w:t>C</w:t>
        </w:r>
      </w:hyperlink>
      <w:r w:rsidRPr="007F41D2">
        <w:rPr>
          <w:b/>
        </w:rPr>
        <w:t> </w:t>
      </w:r>
      <w:hyperlink r:id="rId10" w:tooltip="Implementacja (informatyka)" w:history="1">
        <w:r w:rsidRPr="007F41D2">
          <w:rPr>
            <w:b/>
          </w:rPr>
          <w:t>implementująca</w:t>
        </w:r>
      </w:hyperlink>
      <w:r w:rsidRPr="007F41D2">
        <w:rPr>
          <w:b/>
        </w:rPr>
        <w:t> taki system, obsługująca język </w:t>
      </w:r>
      <w:hyperlink r:id="rId11" w:tooltip="SQL" w:history="1">
        <w:r w:rsidRPr="007F41D2">
          <w:rPr>
            <w:b/>
          </w:rPr>
          <w:t>SQL</w:t>
        </w:r>
      </w:hyperlink>
      <w:r>
        <w:rPr>
          <w:b/>
        </w:rPr>
        <w:t xml:space="preserve"> to:</w:t>
      </w:r>
    </w:p>
    <w:p w14:paraId="019585AD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>
        <w:t>SQLKite</w:t>
      </w:r>
      <w:proofErr w:type="spellEnd"/>
    </w:p>
    <w:p w14:paraId="6035F8AA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>
        <w:t>SQLite</w:t>
      </w:r>
      <w:proofErr w:type="spellEnd"/>
    </w:p>
    <w:p w14:paraId="11918228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>
        <w:t>SQL Toolkit</w:t>
      </w:r>
    </w:p>
    <w:p w14:paraId="163AE2CB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r>
        <w:t xml:space="preserve">Web </w:t>
      </w:r>
      <w:proofErr w:type="spellStart"/>
      <w:r>
        <w:t>Forms</w:t>
      </w:r>
      <w:proofErr w:type="spellEnd"/>
    </w:p>
    <w:p w14:paraId="6C1B4A4E" w14:textId="77777777" w:rsidR="006346B5" w:rsidRPr="00D54301" w:rsidRDefault="006346B5" w:rsidP="006346B5"/>
    <w:p w14:paraId="6DFE73E4" w14:textId="77777777" w:rsidR="006346B5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55B0DED9" w14:textId="77777777" w:rsidR="006346B5" w:rsidRDefault="006346B5" w:rsidP="006346B5">
      <w:pPr>
        <w:keepNext/>
        <w:suppressAutoHyphens w:val="0"/>
        <w:ind w:left="357"/>
        <w:rPr>
          <w:b/>
        </w:rPr>
      </w:pPr>
    </w:p>
    <w:p w14:paraId="7D620FC2" w14:textId="77777777" w:rsidR="006346B5" w:rsidRDefault="006346B5" w:rsidP="006346B5">
      <w:pPr>
        <w:keepNext/>
        <w:suppressAutoHyphens w:val="0"/>
        <w:ind w:left="357"/>
        <w:rPr>
          <w:b/>
        </w:rPr>
      </w:pPr>
    </w:p>
    <w:p w14:paraId="7C4B2EFB" w14:textId="77777777" w:rsidR="006346B5" w:rsidRDefault="006346B5" w:rsidP="006346B5">
      <w:pPr>
        <w:keepNext/>
        <w:suppressAutoHyphens w:val="0"/>
        <w:ind w:left="357"/>
        <w:rPr>
          <w:b/>
        </w:rPr>
      </w:pPr>
    </w:p>
    <w:p w14:paraId="6B564CDD" w14:textId="77777777" w:rsidR="006346B5" w:rsidRDefault="006346B5" w:rsidP="006346B5">
      <w:pPr>
        <w:keepNext/>
        <w:suppressAutoHyphens w:val="0"/>
        <w:ind w:left="357"/>
        <w:rPr>
          <w:b/>
        </w:rPr>
      </w:pPr>
    </w:p>
    <w:p w14:paraId="68CFB9E3" w14:textId="77777777" w:rsidR="006346B5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>
        <w:rPr>
          <w:b/>
        </w:rPr>
        <w:t xml:space="preserve">Obowiązkowe metody klasy </w:t>
      </w:r>
      <w:proofErr w:type="spellStart"/>
      <w:r>
        <w:rPr>
          <w:b/>
        </w:rPr>
        <w:t>AsyncTask</w:t>
      </w:r>
      <w:proofErr w:type="spellEnd"/>
      <w:r>
        <w:rPr>
          <w:b/>
        </w:rPr>
        <w:t xml:space="preserve"> to:</w:t>
      </w:r>
    </w:p>
    <w:p w14:paraId="041B2032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>
        <w:t>doInBackground</w:t>
      </w:r>
      <w:proofErr w:type="spellEnd"/>
    </w:p>
    <w:p w14:paraId="1FAED2C4" w14:textId="77777777" w:rsidR="006346B5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 w:rsidRPr="001C0C71">
        <w:rPr>
          <w:color w:val="000000"/>
          <w:lang w:val="en-US"/>
        </w:rPr>
        <w:t>onPostExecute</w:t>
      </w:r>
      <w:proofErr w:type="spellEnd"/>
      <w:r>
        <w:t xml:space="preserve"> </w:t>
      </w:r>
    </w:p>
    <w:p w14:paraId="10D87050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>
        <w:t>openSQL</w:t>
      </w:r>
      <w:proofErr w:type="spellEnd"/>
    </w:p>
    <w:p w14:paraId="5A596F00" w14:textId="77777777" w:rsidR="006346B5" w:rsidRPr="00D54301" w:rsidRDefault="006346B5" w:rsidP="006346B5">
      <w:pPr>
        <w:numPr>
          <w:ilvl w:val="1"/>
          <w:numId w:val="47"/>
        </w:numPr>
        <w:tabs>
          <w:tab w:val="clear" w:pos="720"/>
          <w:tab w:val="num" w:pos="1068"/>
        </w:tabs>
        <w:suppressAutoHyphens w:val="0"/>
        <w:ind w:left="1068"/>
      </w:pPr>
      <w:proofErr w:type="spellStart"/>
      <w:r>
        <w:t>httpRequest</w:t>
      </w:r>
      <w:proofErr w:type="spellEnd"/>
    </w:p>
    <w:p w14:paraId="340426D9" w14:textId="77777777" w:rsidR="006346B5" w:rsidRPr="00D54301" w:rsidRDefault="006346B5" w:rsidP="006346B5"/>
    <w:p w14:paraId="1E531020" w14:textId="77777777" w:rsidR="006346B5" w:rsidRDefault="006346B5" w:rsidP="006346B5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 _____</w:t>
      </w:r>
    </w:p>
    <w:p w14:paraId="739E656D" w14:textId="77777777" w:rsidR="006346B5" w:rsidRDefault="006346B5" w:rsidP="006346B5">
      <w:pPr>
        <w:keepNext/>
        <w:suppressAutoHyphens w:val="0"/>
        <w:ind w:left="357"/>
        <w:rPr>
          <w:b/>
        </w:rPr>
      </w:pPr>
    </w:p>
    <w:p w14:paraId="2BA4B84D" w14:textId="77777777" w:rsidR="006346B5" w:rsidRPr="006346B5" w:rsidRDefault="006346B5" w:rsidP="006346B5">
      <w:pPr>
        <w:pStyle w:val="EgzaminOdpowiedz"/>
      </w:pPr>
    </w:p>
    <w:sectPr w:rsidR="006346B5" w:rsidRPr="006346B5" w:rsidSect="00005665">
      <w:headerReference w:type="default" r:id="rId12"/>
      <w:footerReference w:type="default" r:id="rId13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852AC" w14:textId="77777777" w:rsidR="00CB0B12" w:rsidRDefault="00CB0B12">
      <w:r>
        <w:separator/>
      </w:r>
    </w:p>
  </w:endnote>
  <w:endnote w:type="continuationSeparator" w:id="0">
    <w:p w14:paraId="5714E1F1" w14:textId="77777777" w:rsidR="00CB0B12" w:rsidRDefault="00CB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F10B" w14:textId="77777777" w:rsidR="00CB0B12" w:rsidRDefault="00CB0B12">
      <w:r>
        <w:separator/>
      </w:r>
    </w:p>
  </w:footnote>
  <w:footnote w:type="continuationSeparator" w:id="0">
    <w:p w14:paraId="61E1FB04" w14:textId="77777777" w:rsidR="00CB0B12" w:rsidRDefault="00CB0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8015"/>
        </w:tabs>
        <w:ind w:left="8015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5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6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4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40"/>
  </w:num>
  <w:num w:numId="35">
    <w:abstractNumId w:val="28"/>
  </w:num>
  <w:num w:numId="36">
    <w:abstractNumId w:val="24"/>
  </w:num>
  <w:num w:numId="37">
    <w:abstractNumId w:val="41"/>
  </w:num>
  <w:num w:numId="38">
    <w:abstractNumId w:val="20"/>
  </w:num>
  <w:num w:numId="39">
    <w:abstractNumId w:val="29"/>
  </w:num>
  <w:num w:numId="40">
    <w:abstractNumId w:val="39"/>
  </w:num>
  <w:num w:numId="41">
    <w:abstractNumId w:val="15"/>
  </w:num>
  <w:num w:numId="42">
    <w:abstractNumId w:val="31"/>
  </w:num>
  <w:num w:numId="43">
    <w:abstractNumId w:val="43"/>
  </w:num>
  <w:num w:numId="44">
    <w:abstractNumId w:val="25"/>
  </w:num>
  <w:num w:numId="45">
    <w:abstractNumId w:val="18"/>
  </w:num>
  <w:num w:numId="46">
    <w:abstractNumId w:val="4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F0836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346B5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941721"/>
    <w:rsid w:val="0096437D"/>
    <w:rsid w:val="0099666E"/>
    <w:rsid w:val="009C4F8A"/>
    <w:rsid w:val="009D2DDC"/>
    <w:rsid w:val="00A20A25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B5017"/>
    <w:rsid w:val="00BC3DBA"/>
    <w:rsid w:val="00CA546A"/>
    <w:rsid w:val="00CB0B12"/>
    <w:rsid w:val="00CC3AA9"/>
    <w:rsid w:val="00CE0327"/>
    <w:rsid w:val="00CE4112"/>
    <w:rsid w:val="00D0425F"/>
    <w:rsid w:val="00D1555C"/>
    <w:rsid w:val="00D33072"/>
    <w:rsid w:val="00D4779E"/>
    <w:rsid w:val="00D73B2F"/>
    <w:rsid w:val="00DA68C2"/>
    <w:rsid w:val="00DA6B0B"/>
    <w:rsid w:val="00DC7AE4"/>
    <w:rsid w:val="00E05BFD"/>
    <w:rsid w:val="00EB3505"/>
    <w:rsid w:val="00EC2D6F"/>
    <w:rsid w:val="00EF7C07"/>
    <w:rsid w:val="00F00705"/>
    <w:rsid w:val="00F20A00"/>
    <w:rsid w:val="00F628E6"/>
    <w:rsid w:val="00F64329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customStyle="1" w:styleId="Tekstkomentarza1">
    <w:name w:val="Tekst komentarza1"/>
    <w:basedOn w:val="Normalny"/>
    <w:rsid w:val="006346B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blioteka_programistyczn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ystem_zarz%C4%85dzania_baz%C4%85_dany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SQ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l.wikipedia.org/wiki/Implementacja_(informatyk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C_(j%C4%99zyk_programowania)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2C682A"/>
    <w:rsid w:val="00326DFE"/>
    <w:rsid w:val="004146AA"/>
    <w:rsid w:val="00551546"/>
    <w:rsid w:val="005B05E9"/>
    <w:rsid w:val="00661C2D"/>
    <w:rsid w:val="008A55C2"/>
    <w:rsid w:val="009A0E5B"/>
    <w:rsid w:val="00B719D6"/>
    <w:rsid w:val="00BA014D"/>
    <w:rsid w:val="00BF20B2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51546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2</cp:revision>
  <cp:lastPrinted>2009-12-03T13:50:00Z</cp:lastPrinted>
  <dcterms:created xsi:type="dcterms:W3CDTF">2021-10-17T12:10:00Z</dcterms:created>
  <dcterms:modified xsi:type="dcterms:W3CDTF">2021-10-17T12:10:00Z</dcterms:modified>
</cp:coreProperties>
</file>